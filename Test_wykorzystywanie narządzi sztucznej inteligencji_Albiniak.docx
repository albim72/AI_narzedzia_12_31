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77777777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21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7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E24F6B" w14:textId="77777777" w:rsidR="0004120E" w:rsidRDefault="00E92A8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92A88">
              <w:rPr>
                <w:b/>
                <w:i/>
                <w:noProof/>
                <w:snapToGrid w:val="0"/>
                <w:sz w:val="32"/>
              </w:rPr>
              <w:t>Wykorzystanie narzędzi Sztucznej Inteligencji do efektywnej analizy danych</w:t>
            </w:r>
          </w:p>
          <w:p w14:paraId="6B47091D" w14:textId="6B721C56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SK-</w:t>
            </w:r>
            <w:r w:rsidR="0004120E">
              <w:rPr>
                <w:b/>
                <w:i/>
                <w:snapToGrid w:val="0"/>
              </w:rPr>
              <w:t>INT</w:t>
            </w:r>
          </w:p>
          <w:p w14:paraId="1F358371" w14:textId="19B39513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04120E">
              <w:rPr>
                <w:b/>
                <w:i/>
                <w:snapToGrid w:val="0"/>
              </w:rPr>
              <w:t>30.12.2024-31.12.2024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7A116D9E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04120E">
              <w:rPr>
                <w:b/>
                <w:i/>
                <w:snapToGrid w:val="0"/>
              </w:rPr>
              <w:t>241231</w:t>
            </w:r>
            <w:r w:rsidRPr="00873D1B">
              <w:rPr>
                <w:b/>
                <w:i/>
                <w:snapToGrid w:val="0"/>
              </w:rPr>
              <w:t>_2551500</w:t>
            </w:r>
            <w:r w:rsidR="002F000A" w:rsidRPr="00873D1B">
              <w:rPr>
                <w:b/>
                <w:i/>
                <w:snapToGrid w:val="0"/>
              </w:rPr>
              <w:t>INN</w:t>
            </w:r>
            <w:r w:rsidRPr="00873D1B">
              <w:rPr>
                <w:b/>
                <w:i/>
                <w:snapToGrid w:val="0"/>
              </w:rPr>
              <w:t>_140408</w:t>
            </w:r>
            <w:r w:rsidR="00E34751">
              <w:rPr>
                <w:b/>
                <w:i/>
                <w:snapToGrid w:val="0"/>
              </w:rPr>
              <w:t>KC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453E2C9F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672565848"/>
                <w:placeholder>
                  <w:docPart w:val="4CF39A5B52F64E4683C4B382795F620B"/>
                </w:placeholder>
                <w:showingPlcHdr/>
                <w:text/>
              </w:sdtPr>
              <w:sdtContent>
                <w:r w:rsidR="0004120E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7498EFBE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979463236"/>
                <w:placeholder>
                  <w:docPart w:val="83947A2868C74923949F2BFB82CC6197"/>
                </w:placeholder>
                <w:showingPlcHdr/>
                <w:text/>
              </w:sdtPr>
              <w:sdtContent>
                <w:r w:rsidR="0004120E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2F5AE7FA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 xml:space="preserve">a;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04120E" w:rsidRPr="005A56C2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3BE997D7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</w:rPr>
                <w:id w:val="-411472971"/>
                <w:placeholder>
                  <w:docPart w:val="664595B21C0B4FAEA79C9008C2E1F863"/>
                </w:placeholder>
                <w:showingPlcHdr/>
                <w:date w:fullDate="2024-10-15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04120E" w:rsidRPr="002A428B">
                  <w:rPr>
                    <w:rStyle w:val="Tekstzastpczy"/>
                  </w:rPr>
                  <w:t>Kliknij lub naciśnij, aby wprowadzić datę.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:rsidRPr="00873D1B" w14:paraId="3E9EC90F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66E3" w14:textId="548A7870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Miejscowość:</w:t>
            </w:r>
            <w:r w:rsidR="007E0E97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1764372574"/>
                <w:placeholder>
                  <w:docPart w:val="2965E7344D8144E89FFECEB2CD94DCBC"/>
                </w:placeholder>
                <w:showingPlcHdr/>
                <w:text/>
              </w:sdtPr>
              <w:sdtContent>
                <w:r w:rsidR="0004120E" w:rsidRPr="00FD7221">
                  <w:rPr>
                    <w:rStyle w:val="Tekstzastpczy"/>
                    <w:highlight w:val="yellow"/>
                  </w:rPr>
                  <w:t>proszę uzupełnij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4E70B06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011BAB76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B50094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B50094">
        <w:rPr>
          <w:lang w:val="en-US"/>
        </w:rPr>
        <w:t xml:space="preserve"> </w:t>
      </w:r>
      <w:r w:rsidR="00E2705A" w:rsidRPr="00873D1B">
        <w:rPr>
          <w:lang w:val="en-GB"/>
        </w:rPr>
        <w:t>Datalore</w:t>
      </w:r>
    </w:p>
    <w:p w14:paraId="721CE018" w14:textId="6BBC971E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US"/>
              </w:rPr>
              <w:id w:val="-504975153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 w:rsidRPr="00B50094">
                <w:rPr>
                  <w:rFonts w:ascii="MS Gothic" w:eastAsia="MS Gothic" w:hAnsi="MS Gothic" w:hint="eastAsia"/>
                  <w:sz w:val="22"/>
                  <w:szCs w:val="22"/>
                  <w:lang w:val="en-US"/>
                </w:rPr>
                <w:t>☐</w:t>
              </w:r>
            </w:sdtContent>
          </w:sdt>
        </w:sdtContent>
      </w:sdt>
      <w:r w:rsidR="00E2705A" w:rsidRPr="00873D1B">
        <w:rPr>
          <w:lang w:val="en-GB"/>
        </w:rPr>
        <w:t>PyCharm</w:t>
      </w:r>
    </w:p>
    <w:p w14:paraId="58CDE823" w14:textId="3C4594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US"/>
              </w:rPr>
              <w:id w:val="17253661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 w:rsidRPr="00B50094">
                <w:rPr>
                  <w:rFonts w:ascii="MS Gothic" w:eastAsia="MS Gothic" w:hAnsi="MS Gothic" w:hint="eastAsia"/>
                  <w:sz w:val="22"/>
                  <w:szCs w:val="22"/>
                  <w:lang w:val="en-US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4D435BBE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38785303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B50094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B50094">
        <w:rPr>
          <w:lang w:val="en-US"/>
        </w:rPr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0B3369AC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2A812853" w14:textId="7A345982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="00B96C18" w:rsidRPr="00873D1B">
        <w:rPr>
          <w:b/>
          <w:bCs/>
        </w:rPr>
        <w:t xml:space="preserve">) </w:t>
      </w:r>
      <w:r w:rsidR="00951C40" w:rsidRPr="00873D1B">
        <w:rPr>
          <w:b/>
          <w:bCs/>
        </w:rPr>
        <w:t xml:space="preserve">Sieć neuronowa składa się z </w:t>
      </w:r>
      <w:r w:rsidR="00B96C18" w:rsidRPr="00873D1B">
        <w:rPr>
          <w:b/>
          <w:bCs/>
        </w:rPr>
        <w:t>:</w:t>
      </w:r>
    </w:p>
    <w:p w14:paraId="37F4BCF0" w14:textId="42FE2A4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806081886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951C40" w:rsidRPr="00873D1B">
        <w:t>warstwy ukrytej</w:t>
      </w:r>
    </w:p>
    <w:p w14:paraId="43011349" w14:textId="1EC511D9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838983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951C40" w:rsidRPr="00873D1B">
        <w:t xml:space="preserve">horyzontu zdarzeń </w:t>
      </w:r>
    </w:p>
    <w:p w14:paraId="1B4DB808" w14:textId="22291EA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342676157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37E13D5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932851214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359D7472" w14:textId="447FC5CC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873D1B">
        <w:rPr>
          <w:b/>
          <w:bCs/>
        </w:rPr>
        <w:t xml:space="preserve">) </w:t>
      </w:r>
      <w:r w:rsidR="00522079" w:rsidRPr="00873D1B">
        <w:rPr>
          <w:b/>
          <w:bCs/>
        </w:rPr>
        <w:t>Algorytmy wykorzystywane w Machine Learning to</w:t>
      </w:r>
      <w:r w:rsidR="00B96C18" w:rsidRPr="00873D1B">
        <w:rPr>
          <w:b/>
          <w:bCs/>
        </w:rPr>
        <w:t>:</w:t>
      </w:r>
    </w:p>
    <w:p w14:paraId="7488FEA5" w14:textId="5E9CBCF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37696737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>
        <w:t>SVM</w:t>
      </w:r>
    </w:p>
    <w:p w14:paraId="469DF9DA" w14:textId="78E060CC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453064735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A52B9E">
        <w:t>Drzewa decyzyjne</w:t>
      </w:r>
    </w:p>
    <w:p w14:paraId="3586E80D" w14:textId="19555B3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677709455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Fuzzy Logic</w:t>
      </w:r>
    </w:p>
    <w:p w14:paraId="13811BFC" w14:textId="02C5972D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1000270921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522079" w:rsidRPr="00873D1B">
        <w:t xml:space="preserve">Neuronowa Sieć </w:t>
      </w:r>
      <w:r w:rsidR="00A52B9E">
        <w:t>Transformers</w:t>
      </w:r>
    </w:p>
    <w:p w14:paraId="5B1B3D2E" w14:textId="209D2CCD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065088C9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873D1B">
        <w:rPr>
          <w:b/>
          <w:bCs/>
        </w:rPr>
        <w:t xml:space="preserve">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30D1ED32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US"/>
              </w:rPr>
              <w:id w:val="-1058776140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 w:rsidRPr="00B50094">
                <w:rPr>
                  <w:rFonts w:ascii="MS Gothic" w:eastAsia="MS Gothic" w:hAnsi="MS Gothic" w:hint="eastAsia"/>
                  <w:sz w:val="22"/>
                  <w:szCs w:val="22"/>
                  <w:lang w:val="en-US"/>
                </w:rPr>
                <w:t>☐</w:t>
              </w:r>
            </w:sdtContent>
          </w:sdt>
        </w:sdtContent>
      </w:sdt>
      <w:r w:rsidR="003E7FA1" w:rsidRPr="00873D1B">
        <w:rPr>
          <w:lang w:val="en-GB"/>
        </w:rPr>
        <w:t>tensorflow.keras.layers()</w:t>
      </w:r>
    </w:p>
    <w:p w14:paraId="40619E0E" w14:textId="737F566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99136218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B50094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B50094">
        <w:rPr>
          <w:lang w:val="en-US"/>
        </w:rPr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183701A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-6211461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B50094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B50094">
        <w:rPr>
          <w:lang w:val="en-US"/>
        </w:rPr>
        <w:t xml:space="preserve"> </w:t>
      </w:r>
      <w:r w:rsidR="003E7FA1" w:rsidRPr="00873D1B">
        <w:rPr>
          <w:lang w:val="en-GB"/>
        </w:rPr>
        <w:t>scipy.layers()</w:t>
      </w:r>
    </w:p>
    <w:p w14:paraId="27EF2C9B" w14:textId="54A1634A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56182744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B50094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B50094">
        <w:rPr>
          <w:lang w:val="en-US"/>
        </w:rPr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66D5394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148DD1ED" w14:textId="37126516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="00B96C18" w:rsidRPr="00873D1B">
        <w:rPr>
          <w:b/>
          <w:bCs/>
        </w:rPr>
        <w:t xml:space="preserve">) </w:t>
      </w:r>
      <w:r w:rsidR="003E7FA1" w:rsidRPr="00873D1B">
        <w:rPr>
          <w:b/>
          <w:bCs/>
        </w:rPr>
        <w:t>Podstawowymi strukturami w Pandas są</w:t>
      </w:r>
      <w:r w:rsidR="00B96C18" w:rsidRPr="00873D1B">
        <w:rPr>
          <w:b/>
          <w:bCs/>
        </w:rPr>
        <w:t>:</w:t>
      </w:r>
    </w:p>
    <w:p w14:paraId="1FBB3F66" w14:textId="21C9EFE9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id w:val="1383444246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 w:rsidRPr="00B50094">
                    <w:rPr>
                      <w:rFonts w:ascii="MS Gothic" w:eastAsia="MS Gothic" w:hAnsi="MS Gothic" w:hint="eastAsia"/>
                      <w:sz w:val="22"/>
                      <w:szCs w:val="22"/>
                      <w:lang w:val="en-US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DataFrame</w:t>
      </w:r>
    </w:p>
    <w:p w14:paraId="6D7BFEC6" w14:textId="7CDF8C43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689882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B50094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B50094">
        <w:rPr>
          <w:lang w:val="en-US"/>
        </w:rPr>
        <w:t xml:space="preserve"> </w:t>
      </w:r>
      <w:r w:rsidR="003E7FA1" w:rsidRPr="00873D1B">
        <w:rPr>
          <w:lang w:val="en-GB"/>
        </w:rPr>
        <w:t>Tuple</w:t>
      </w:r>
    </w:p>
    <w:p w14:paraId="48E9E026" w14:textId="69C2FE4F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  <w:lang w:val="en-US"/>
                  </w:rPr>
                  <w:id w:val="-95333607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 w:rsidRPr="00B50094">
                    <w:rPr>
                      <w:rFonts w:ascii="MS Gothic" w:eastAsia="MS Gothic" w:hAnsi="MS Gothic" w:hint="eastAsia"/>
                      <w:sz w:val="22"/>
                      <w:szCs w:val="22"/>
                      <w:lang w:val="en-US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23EB8E23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US"/>
          </w:rPr>
          <w:id w:val="1195958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 w:rsidRPr="00B50094">
            <w:rPr>
              <w:rFonts w:ascii="MS Gothic" w:eastAsia="MS Gothic" w:hAnsi="MS Gothic" w:hint="eastAsia"/>
              <w:sz w:val="22"/>
              <w:szCs w:val="22"/>
              <w:lang w:val="en-US"/>
            </w:rPr>
            <w:t>☐</w:t>
          </w:r>
        </w:sdtContent>
      </w:sdt>
      <w:r w:rsidR="0004120E" w:rsidRPr="00B50094">
        <w:rPr>
          <w:lang w:val="en-US"/>
        </w:rPr>
        <w:t xml:space="preserve"> </w:t>
      </w:r>
      <w:r w:rsidR="003E7FA1" w:rsidRPr="00873D1B">
        <w:rPr>
          <w:lang w:val="en-GB"/>
        </w:rPr>
        <w:t>Set</w:t>
      </w:r>
    </w:p>
    <w:p w14:paraId="3CA45DAE" w14:textId="3465F252" w:rsidR="00B96C18" w:rsidRPr="00B50094" w:rsidRDefault="00B96C18" w:rsidP="00B96C18">
      <w:pPr>
        <w:pStyle w:val="EgzaminPunktacja"/>
        <w:spacing w:after="0" w:line="240" w:lineRule="auto"/>
        <w:rPr>
          <w:lang w:val="en-US"/>
        </w:rPr>
      </w:pPr>
      <w:r w:rsidRPr="00B50094">
        <w:rPr>
          <w:lang w:val="en-US"/>
        </w:rPr>
        <w:t xml:space="preserve">Liczba punktów: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04120E" w:rsidRPr="00B50094">
            <w:rPr>
              <w:b/>
              <w:i/>
              <w:color w:val="A6A6A6" w:themeColor="background1" w:themeShade="A6"/>
              <w:sz w:val="24"/>
              <w:lang w:val="en-US"/>
            </w:rPr>
            <w:t>…</w:t>
          </w:r>
        </w:sdtContent>
      </w:sdt>
    </w:p>
    <w:p w14:paraId="08AABF7F" w14:textId="7F1AE29F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="00B96C18" w:rsidRPr="00873D1B">
        <w:rPr>
          <w:b/>
          <w:bCs/>
        </w:rPr>
        <w:t xml:space="preserve">) </w:t>
      </w:r>
      <w:r w:rsidR="003E7FA1" w:rsidRPr="00873D1B">
        <w:rPr>
          <w:b/>
          <w:bCs/>
        </w:rPr>
        <w:t>Najlepszym wyborem do przetwarzania</w:t>
      </w:r>
      <w:r>
        <w:rPr>
          <w:b/>
          <w:bCs/>
        </w:rPr>
        <w:t xml:space="preserve"> tekstów</w:t>
      </w:r>
      <w:r w:rsidR="003E7FA1" w:rsidRPr="00873D1B">
        <w:rPr>
          <w:b/>
          <w:bCs/>
        </w:rPr>
        <w:t>:</w:t>
      </w:r>
    </w:p>
    <w:p w14:paraId="1981121A" w14:textId="1D875870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3227979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E92A88">
        <w:t xml:space="preserve">naiwne </w:t>
      </w:r>
      <w:r w:rsidR="003E7FA1" w:rsidRPr="00873D1B">
        <w:t>sieci bayesowskie</w:t>
      </w:r>
    </w:p>
    <w:p w14:paraId="07A0344F" w14:textId="5CFA0018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1448995570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50094">
        <w:t xml:space="preserve"> </w:t>
      </w:r>
      <w:r w:rsidR="003E7FA1" w:rsidRPr="00873D1B">
        <w:t>sieci neuronowe</w:t>
      </w:r>
    </w:p>
    <w:p w14:paraId="28036B68" w14:textId="175FFA2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48173606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>
        <w:t>arkusz programu Excel</w:t>
      </w:r>
    </w:p>
    <w:p w14:paraId="263C2ACE" w14:textId="37035B6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189047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E92A88">
        <w:t>serwer SQL</w:t>
      </w:r>
    </w:p>
    <w:p w14:paraId="6D42F940" w14:textId="3B26FBD9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3D868DF7" w14:textId="310AF7CA" w:rsidR="00B96C18" w:rsidRPr="00873D1B" w:rsidRDefault="00E92A88" w:rsidP="00A44F0A">
      <w:pPr>
        <w:pStyle w:val="EgzaminPytanie"/>
        <w:rPr>
          <w:b/>
          <w:bCs/>
        </w:rPr>
      </w:pPr>
      <w:r>
        <w:rPr>
          <w:b/>
          <w:bCs/>
        </w:rPr>
        <w:t>7</w:t>
      </w:r>
      <w:r w:rsidR="00B96C18" w:rsidRPr="00873D1B">
        <w:rPr>
          <w:b/>
          <w:bCs/>
        </w:rPr>
        <w:t>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="00B96C18" w:rsidRPr="00873D1B">
        <w:rPr>
          <w:b/>
          <w:bCs/>
        </w:rPr>
        <w:t>:</w:t>
      </w:r>
    </w:p>
    <w:p w14:paraId="6E011538" w14:textId="0DF7B78B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3773008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A44F0A" w:rsidRPr="00873D1B">
        <w:t>default set</w:t>
      </w:r>
    </w:p>
    <w:p w14:paraId="3A97F30A" w14:textId="000615A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298767299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>epoka</w:t>
      </w:r>
    </w:p>
    <w:p w14:paraId="72539D79" w14:textId="34FC9B98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138014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A44F0A" w:rsidRPr="00873D1B">
        <w:t>okres</w:t>
      </w:r>
    </w:p>
    <w:p w14:paraId="0CCD18CE" w14:textId="7E55BCF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381086766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1F54AD2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53021D98" w14:textId="42C3B4B7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="00B96C18" w:rsidRPr="00873D1B">
        <w:rPr>
          <w:b/>
          <w:bCs/>
        </w:rPr>
        <w:t xml:space="preserve">) </w:t>
      </w:r>
      <w:r w:rsidR="00A44F0A" w:rsidRPr="00873D1B">
        <w:rPr>
          <w:b/>
          <w:bCs/>
        </w:rPr>
        <w:t>Do algorytmów sztucznej inteligencji zaliczamy</w:t>
      </w:r>
    </w:p>
    <w:p w14:paraId="13362D82" w14:textId="0D2268C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156262740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04719336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1480420961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08AAB478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383175497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21F843C9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33881456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A44F0A" w:rsidRPr="00873D1B">
        <w:t>klasyczne algorytmy sortujące</w:t>
      </w:r>
    </w:p>
    <w:p w14:paraId="7CBF60EA" w14:textId="6DBD5D3F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281DACC8" w:rsidR="00A44F0A" w:rsidRPr="00873D1B" w:rsidRDefault="00E92A8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="00A44F0A" w:rsidRPr="00873D1B">
        <w:rPr>
          <w:b/>
          <w:bCs/>
        </w:rPr>
        <w:t>)</w:t>
      </w:r>
      <w:r w:rsidR="00A44F0A" w:rsidRPr="00873D1B">
        <w:t xml:space="preserve"> </w:t>
      </w:r>
      <w:r>
        <w:rPr>
          <w:b/>
          <w:bCs/>
        </w:rPr>
        <w:t>Programy wykorzystujące AI</w:t>
      </w:r>
      <w:r w:rsidR="00A44F0A" w:rsidRPr="00873D1B">
        <w:rPr>
          <w:b/>
          <w:bCs/>
        </w:rPr>
        <w:t>:</w:t>
      </w:r>
    </w:p>
    <w:p w14:paraId="7DF69DDB" w14:textId="36DC9D3E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757178407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>
        <w:t>PowerBI</w:t>
      </w:r>
    </w:p>
    <w:p w14:paraId="7912E4A6" w14:textId="525A6206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914732397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 w:rsidRPr="00233582">
        <w:t xml:space="preserve"> MS Excel</w:t>
      </w:r>
    </w:p>
    <w:p w14:paraId="64DAAB84" w14:textId="7B1C80A4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892573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E92A88" w:rsidRPr="00233582">
        <w:t>Forecast</w:t>
      </w:r>
    </w:p>
    <w:p w14:paraId="33F2C07E" w14:textId="3D5BCA3C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2063006119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233582">
        <w:t xml:space="preserve"> </w:t>
      </w:r>
      <w:r w:rsidR="00E92A88" w:rsidRPr="00233582">
        <w:t>ChatGPT - openai</w:t>
      </w:r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0B23095D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</w:t>
      </w:r>
      <w:r w:rsidR="00E92A88">
        <w:rPr>
          <w:b/>
          <w:bCs/>
        </w:rPr>
        <w:t>0</w:t>
      </w:r>
      <w:r w:rsidRPr="00873D1B">
        <w:rPr>
          <w:b/>
          <w:bCs/>
        </w:rPr>
        <w:t xml:space="preserve">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0E65DC55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1408766200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06F70473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1284653261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FA8EAC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08120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404F27" w:rsidRPr="00873D1B">
        <w:t>przygotować jeden duży zbiór danych</w:t>
      </w:r>
    </w:p>
    <w:p w14:paraId="290831C7" w14:textId="3C56310E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983810640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3977AC5B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even" r:id="rId8"/>
      <w:footerReference w:type="default" r:id="rId9"/>
      <w:footerReference w:type="first" r:id="rId10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BB898" w14:textId="77777777" w:rsidR="009F1647" w:rsidRDefault="009F1647">
      <w:r>
        <w:separator/>
      </w:r>
    </w:p>
  </w:endnote>
  <w:endnote w:type="continuationSeparator" w:id="0">
    <w:p w14:paraId="657B626D" w14:textId="77777777" w:rsidR="009F1647" w:rsidRDefault="009F1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97FA6" w14:textId="77777777" w:rsidR="00526841" w:rsidRDefault="0052684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C1F92A" w14:textId="77777777" w:rsidR="00526841" w:rsidRDefault="0052684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5366F" w14:textId="77777777" w:rsidR="009F1647" w:rsidRDefault="009F1647">
      <w:r>
        <w:separator/>
      </w:r>
    </w:p>
  </w:footnote>
  <w:footnote w:type="continuationSeparator" w:id="0">
    <w:p w14:paraId="371C7408" w14:textId="77777777" w:rsidR="009F1647" w:rsidRDefault="009F1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4120E"/>
    <w:rsid w:val="000872B3"/>
    <w:rsid w:val="00093645"/>
    <w:rsid w:val="000B0B28"/>
    <w:rsid w:val="000B2EBF"/>
    <w:rsid w:val="000F6E1D"/>
    <w:rsid w:val="00174471"/>
    <w:rsid w:val="00177898"/>
    <w:rsid w:val="00196A5F"/>
    <w:rsid w:val="001D4A39"/>
    <w:rsid w:val="001D6649"/>
    <w:rsid w:val="002052E7"/>
    <w:rsid w:val="00213DCF"/>
    <w:rsid w:val="00231E7F"/>
    <w:rsid w:val="00233582"/>
    <w:rsid w:val="00246042"/>
    <w:rsid w:val="0025098A"/>
    <w:rsid w:val="0026195B"/>
    <w:rsid w:val="002655B4"/>
    <w:rsid w:val="0027553C"/>
    <w:rsid w:val="002777B6"/>
    <w:rsid w:val="00284A57"/>
    <w:rsid w:val="00296727"/>
    <w:rsid w:val="002A5AB2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04F27"/>
    <w:rsid w:val="00444211"/>
    <w:rsid w:val="00451351"/>
    <w:rsid w:val="004525A6"/>
    <w:rsid w:val="00492B0F"/>
    <w:rsid w:val="004961CB"/>
    <w:rsid w:val="004A0E0D"/>
    <w:rsid w:val="004D0A65"/>
    <w:rsid w:val="004F01AD"/>
    <w:rsid w:val="0051513F"/>
    <w:rsid w:val="00516771"/>
    <w:rsid w:val="00522079"/>
    <w:rsid w:val="00524BAD"/>
    <w:rsid w:val="00526841"/>
    <w:rsid w:val="0053770D"/>
    <w:rsid w:val="00540510"/>
    <w:rsid w:val="00565867"/>
    <w:rsid w:val="005A573E"/>
    <w:rsid w:val="005F5521"/>
    <w:rsid w:val="00624A70"/>
    <w:rsid w:val="00636C55"/>
    <w:rsid w:val="006779F0"/>
    <w:rsid w:val="006A673D"/>
    <w:rsid w:val="0070580E"/>
    <w:rsid w:val="007149A9"/>
    <w:rsid w:val="00722ED0"/>
    <w:rsid w:val="00731BF3"/>
    <w:rsid w:val="0074034D"/>
    <w:rsid w:val="00745145"/>
    <w:rsid w:val="00745B89"/>
    <w:rsid w:val="00747FD0"/>
    <w:rsid w:val="00770420"/>
    <w:rsid w:val="00791BC5"/>
    <w:rsid w:val="00797330"/>
    <w:rsid w:val="007A737B"/>
    <w:rsid w:val="007D0188"/>
    <w:rsid w:val="007E0E97"/>
    <w:rsid w:val="008037BB"/>
    <w:rsid w:val="00805C8E"/>
    <w:rsid w:val="0080677B"/>
    <w:rsid w:val="00811987"/>
    <w:rsid w:val="008276A7"/>
    <w:rsid w:val="00873D1B"/>
    <w:rsid w:val="00892FA5"/>
    <w:rsid w:val="00894989"/>
    <w:rsid w:val="008B0BAB"/>
    <w:rsid w:val="008C3602"/>
    <w:rsid w:val="00925BE5"/>
    <w:rsid w:val="00935164"/>
    <w:rsid w:val="00941721"/>
    <w:rsid w:val="00951C40"/>
    <w:rsid w:val="0096437D"/>
    <w:rsid w:val="0099666E"/>
    <w:rsid w:val="009A4D39"/>
    <w:rsid w:val="009B6B63"/>
    <w:rsid w:val="009C0F5C"/>
    <w:rsid w:val="009C4F8A"/>
    <w:rsid w:val="009C75D1"/>
    <w:rsid w:val="009D2DDC"/>
    <w:rsid w:val="009F1647"/>
    <w:rsid w:val="00A20A25"/>
    <w:rsid w:val="00A31727"/>
    <w:rsid w:val="00A31EB8"/>
    <w:rsid w:val="00A32771"/>
    <w:rsid w:val="00A330B2"/>
    <w:rsid w:val="00A44F0A"/>
    <w:rsid w:val="00A52B9E"/>
    <w:rsid w:val="00A7772F"/>
    <w:rsid w:val="00A838D3"/>
    <w:rsid w:val="00A94E00"/>
    <w:rsid w:val="00A96C75"/>
    <w:rsid w:val="00AD0555"/>
    <w:rsid w:val="00AD7583"/>
    <w:rsid w:val="00AE6211"/>
    <w:rsid w:val="00AE67CB"/>
    <w:rsid w:val="00AF185C"/>
    <w:rsid w:val="00B13F33"/>
    <w:rsid w:val="00B15442"/>
    <w:rsid w:val="00B373BB"/>
    <w:rsid w:val="00B50094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D2E13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07762"/>
    <w:rsid w:val="00E2705A"/>
    <w:rsid w:val="00E34751"/>
    <w:rsid w:val="00E92A88"/>
    <w:rsid w:val="00EB3505"/>
    <w:rsid w:val="00EC2D6F"/>
    <w:rsid w:val="00EF7C07"/>
    <w:rsid w:val="00F00705"/>
    <w:rsid w:val="00F20A00"/>
    <w:rsid w:val="00F628E6"/>
    <w:rsid w:val="00F64329"/>
    <w:rsid w:val="00F65398"/>
    <w:rsid w:val="00F70FCD"/>
    <w:rsid w:val="00F84C9C"/>
    <w:rsid w:val="00F93FE4"/>
    <w:rsid w:val="00FA7760"/>
    <w:rsid w:val="00FC5044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3947A2868C74923949F2BFB82CC619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4D328D-4F5F-4BB2-957D-AD289550B64F}"/>
      </w:docPartPr>
      <w:docPartBody>
        <w:p w:rsidR="001707FF" w:rsidRDefault="0037437B" w:rsidP="0037437B">
          <w:pPr>
            <w:pStyle w:val="83947A2868C74923949F2BFB82CC6197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965E7344D8144E89FFECEB2CD94DC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06E7C43-FCA0-4D73-B943-8E46B6F03CC5}"/>
      </w:docPartPr>
      <w:docPartBody>
        <w:p w:rsidR="001707FF" w:rsidRDefault="0037437B" w:rsidP="0037437B">
          <w:pPr>
            <w:pStyle w:val="2965E7344D8144E89FFECEB2CD94DCB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0B2EBF"/>
    <w:rsid w:val="00135582"/>
    <w:rsid w:val="001417C6"/>
    <w:rsid w:val="001707FF"/>
    <w:rsid w:val="00191096"/>
    <w:rsid w:val="00235ABE"/>
    <w:rsid w:val="00246042"/>
    <w:rsid w:val="0026532E"/>
    <w:rsid w:val="002A6CBC"/>
    <w:rsid w:val="00326DFE"/>
    <w:rsid w:val="0037437B"/>
    <w:rsid w:val="004146AA"/>
    <w:rsid w:val="00425DB5"/>
    <w:rsid w:val="00524BAD"/>
    <w:rsid w:val="00551546"/>
    <w:rsid w:val="005B05E9"/>
    <w:rsid w:val="00661C2D"/>
    <w:rsid w:val="006664C0"/>
    <w:rsid w:val="006779F0"/>
    <w:rsid w:val="007B0ED8"/>
    <w:rsid w:val="008A55C2"/>
    <w:rsid w:val="009303DC"/>
    <w:rsid w:val="00930C73"/>
    <w:rsid w:val="009A0E5B"/>
    <w:rsid w:val="009A4D39"/>
    <w:rsid w:val="009E1A23"/>
    <w:rsid w:val="00A7595A"/>
    <w:rsid w:val="00B501FE"/>
    <w:rsid w:val="00B719D6"/>
    <w:rsid w:val="00BA014D"/>
    <w:rsid w:val="00BF20B2"/>
    <w:rsid w:val="00CA1064"/>
    <w:rsid w:val="00D36269"/>
    <w:rsid w:val="00DF5A28"/>
    <w:rsid w:val="00DF769F"/>
    <w:rsid w:val="00EA0334"/>
    <w:rsid w:val="00F60058"/>
    <w:rsid w:val="00FB200C"/>
    <w:rsid w:val="00FC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7437B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83947A2868C74923949F2BFB82CC6197">
    <w:name w:val="83947A2868C74923949F2BFB82CC6197"/>
    <w:rsid w:val="0037437B"/>
  </w:style>
  <w:style w:type="paragraph" w:customStyle="1" w:styleId="2965E7344D8144E89FFECEB2CD94DCBC">
    <w:name w:val="2965E7344D8144E89FFECEB2CD94DCBC"/>
    <w:rsid w:val="0037437B"/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16706572227840FF91DB65D36BDD8D4D">
    <w:name w:val="16706572227840FF91DB65D36BDD8D4D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Marcin Albiniak</cp:lastModifiedBy>
  <cp:revision>4</cp:revision>
  <cp:lastPrinted>2009-12-03T13:50:00Z</cp:lastPrinted>
  <dcterms:created xsi:type="dcterms:W3CDTF">2024-12-18T11:42:00Z</dcterms:created>
  <dcterms:modified xsi:type="dcterms:W3CDTF">2024-12-31T13:39:00Z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e96364-c6f9-43c3-b9a2-16ba8914befb_Enabled">
    <vt:lpwstr>true</vt:lpwstr>
  </property>
  <property fmtid="{D5CDD505-2E9C-101B-9397-08002B2CF9AE}" pid="3" name="MSIP_Label_bee96364-c6f9-43c3-b9a2-16ba8914befb_SetDate">
    <vt:lpwstr>2024-10-15T13:55:21Z</vt:lpwstr>
  </property>
  <property fmtid="{D5CDD505-2E9C-101B-9397-08002B2CF9AE}" pid="4" name="MSIP_Label_bee96364-c6f9-43c3-b9a2-16ba8914befb_Method">
    <vt:lpwstr>Standard</vt:lpwstr>
  </property>
  <property fmtid="{D5CDD505-2E9C-101B-9397-08002B2CF9AE}" pid="5" name="MSIP_Label_bee96364-c6f9-43c3-b9a2-16ba8914befb_Name">
    <vt:lpwstr>ffedf4fd-fdc4-f36f-f9e4-fb74c8d35f1c</vt:lpwstr>
  </property>
  <property fmtid="{D5CDD505-2E9C-101B-9397-08002B2CF9AE}" pid="6" name="MSIP_Label_bee96364-c6f9-43c3-b9a2-16ba8914befb_SiteId">
    <vt:lpwstr>c0627ec3-7e6c-493d-9763-bf943844e332</vt:lpwstr>
  </property>
  <property fmtid="{D5CDD505-2E9C-101B-9397-08002B2CF9AE}" pid="7" name="MSIP_Label_bee96364-c6f9-43c3-b9a2-16ba8914befb_ActionId">
    <vt:lpwstr>6cee4ac8-0c6b-4525-a627-73cabbfad99f</vt:lpwstr>
  </property>
  <property fmtid="{D5CDD505-2E9C-101B-9397-08002B2CF9AE}" pid="8" name="MSIP_Label_bee96364-c6f9-43c3-b9a2-16ba8914befb_ContentBits">
    <vt:lpwstr>2</vt:lpwstr>
  </property>
</Properties>
</file>